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005665" w:rsidRPr="003E51B2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005665" w:rsidRPr="003E51B2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791BC5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5B28120" w14:textId="1C25E6CA" w:rsidR="00005665" w:rsidRPr="003E51B2" w:rsidRDefault="00005665" w:rsidP="00005665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3E51B2" w14:paraId="0B37397D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10D8A417" w14:textId="60A30F90" w:rsidR="002F000A" w:rsidRPr="002F000A" w:rsidRDefault="00AE72E8" w:rsidP="002F000A">
            <w:pPr>
              <w:tabs>
                <w:tab w:val="left" w:pos="-2127"/>
                <w:tab w:val="left" w:pos="8310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AE72E8">
              <w:rPr>
                <w:b/>
                <w:i/>
                <w:noProof/>
                <w:snapToGrid w:val="0"/>
                <w:sz w:val="32"/>
              </w:rPr>
              <w:t>Machine Learning z użyciem języka Python. Zagadnienia zaawansowane</w:t>
            </w:r>
          </w:p>
          <w:p w14:paraId="621BBA81" w14:textId="77777777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SK-INN-ANDRTA</w:t>
            </w:r>
          </w:p>
          <w:p w14:paraId="5CCED0E3" w14:textId="634AEB15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 xml:space="preserve">Data: </w:t>
            </w:r>
            <w:r w:rsidR="00EA363E">
              <w:rPr>
                <w:b/>
                <w:i/>
                <w:snapToGrid w:val="0"/>
              </w:rPr>
              <w:t>09.04</w:t>
            </w:r>
            <w:r w:rsidR="00E6359A">
              <w:rPr>
                <w:b/>
                <w:i/>
                <w:snapToGrid w:val="0"/>
              </w:rPr>
              <w:t>.202</w:t>
            </w:r>
            <w:r w:rsidR="00EB6A3A">
              <w:rPr>
                <w:b/>
                <w:i/>
                <w:snapToGrid w:val="0"/>
              </w:rPr>
              <w:t>4</w:t>
            </w:r>
            <w:r w:rsidR="00E6359A">
              <w:rPr>
                <w:b/>
                <w:i/>
                <w:snapToGrid w:val="0"/>
              </w:rPr>
              <w:t xml:space="preserve"> – </w:t>
            </w:r>
            <w:r w:rsidR="00EA363E">
              <w:rPr>
                <w:b/>
                <w:i/>
                <w:snapToGrid w:val="0"/>
              </w:rPr>
              <w:t>12.04</w:t>
            </w:r>
            <w:r w:rsidR="00E6359A">
              <w:rPr>
                <w:b/>
                <w:i/>
                <w:snapToGrid w:val="0"/>
              </w:rPr>
              <w:t>.202</w:t>
            </w:r>
            <w:r w:rsidR="00EB6A3A">
              <w:rPr>
                <w:b/>
                <w:i/>
                <w:snapToGrid w:val="0"/>
              </w:rPr>
              <w:t>4</w:t>
            </w:r>
          </w:p>
          <w:p w14:paraId="05306F22" w14:textId="77777777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Wykładowca: Marcin Albiniak</w:t>
            </w:r>
          </w:p>
          <w:p w14:paraId="126B216E" w14:textId="524A3EE4" w:rsidR="00174471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EA363E">
              <w:rPr>
                <w:b/>
                <w:i/>
                <w:snapToGrid w:val="0"/>
              </w:rPr>
              <w:t>40409</w:t>
            </w:r>
            <w:r>
              <w:rPr>
                <w:b/>
                <w:i/>
                <w:snapToGrid w:val="0"/>
                <w:lang w:val="x-none"/>
              </w:rPr>
              <w:t>_2551500</w:t>
            </w:r>
            <w:r w:rsidR="002F000A">
              <w:rPr>
                <w:b/>
                <w:i/>
                <w:snapToGrid w:val="0"/>
              </w:rPr>
              <w:t>INN</w:t>
            </w:r>
            <w:r>
              <w:rPr>
                <w:b/>
                <w:i/>
                <w:snapToGrid w:val="0"/>
                <w:lang w:val="x-none"/>
              </w:rPr>
              <w:t>_140</w:t>
            </w:r>
            <w:r>
              <w:rPr>
                <w:b/>
                <w:i/>
                <w:snapToGrid w:val="0"/>
              </w:rPr>
              <w:t>4</w:t>
            </w:r>
            <w:r>
              <w:rPr>
                <w:b/>
                <w:i/>
                <w:snapToGrid w:val="0"/>
                <w:lang w:val="x-none"/>
              </w:rPr>
              <w:t>08</w:t>
            </w:r>
            <w:r>
              <w:rPr>
                <w:b/>
                <w:i/>
                <w:snapToGrid w:val="0"/>
              </w:rPr>
              <w:t>AK</w:t>
            </w:r>
            <w:r w:rsidR="00D147AB">
              <w:rPr>
                <w:b/>
                <w:i/>
                <w:snapToGrid w:val="0"/>
              </w:rPr>
              <w:t>_</w:t>
            </w:r>
          </w:p>
          <w:p w14:paraId="02D4FCBD" w14:textId="581400AF" w:rsidR="002F000A" w:rsidRPr="00731BF3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3FF092A9" w14:textId="77777777" w:rsidR="00174471" w:rsidRPr="003E51B2" w:rsidRDefault="00174471" w:rsidP="0096437D"/>
        </w:tc>
      </w:tr>
      <w:tr w:rsidR="00174471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3F9BE873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4CF39A5B52F64E4683C4B382795F620B"/>
                </w:placeholder>
                <w:text/>
              </w:sdtPr>
              <w:sdtContent>
                <w:r w:rsidR="00EA363E" w:rsidRPr="00EA363E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7859F64F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r w:rsidR="00E51F82">
              <w:rPr>
                <w:b/>
                <w:i/>
              </w:rPr>
              <w:t>12</w:t>
            </w:r>
            <w:r w:rsidR="0032612C">
              <w:rPr>
                <w:b/>
                <w:i/>
              </w:rPr>
              <w:t xml:space="preserve"> pkt.</w:t>
            </w:r>
          </w:p>
        </w:tc>
      </w:tr>
      <w:tr w:rsidR="00174471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6219554E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68659543"/>
                <w:placeholder>
                  <w:docPart w:val="9C2DFF722A2B4F118EBDAE5D4F25EDCD"/>
                </w:placeholder>
                <w:text/>
              </w:sdtPr>
              <w:sdtContent>
                <w:sdt>
                  <w:sdtPr>
                    <w:rPr>
                      <w:b/>
                      <w:i/>
                      <w:color w:val="A6A6A6"/>
                    </w:rPr>
                    <w:id w:val="1724483858"/>
                    <w:placeholder>
                      <w:docPart w:val="BFE0E0DDE26B4790B8375CE60F3FCF3D"/>
                    </w:placeholder>
                    <w:text/>
                  </w:sdtPr>
                  <w:sdtContent>
                    <w:r w:rsidR="00EA363E" w:rsidRPr="00EA363E">
                      <w:rPr>
                        <w:b/>
                        <w:i/>
                        <w:color w:val="A6A6A6"/>
                      </w:rPr>
                      <w:t>proszę uzupełnić</w:t>
                    </w:r>
                  </w:sdtContent>
                </w:sdt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75807E8C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2142570790"/>
                <w:placeholder>
                  <w:docPart w:val="29A72575786A443A978D9C1162DE76D7"/>
                </w:placeholder>
                <w:text/>
              </w:sdtPr>
              <w:sdtContent>
                <w:r w:rsidR="00EA363E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……</w:t>
                </w:r>
              </w:sdtContent>
            </w:sdt>
          </w:p>
        </w:tc>
      </w:tr>
      <w:tr w:rsidR="00174471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3C756CE0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7E0E97">
              <w:rPr>
                <w:b/>
                <w:i/>
              </w:rPr>
              <w:t xml:space="preserve"> </w:t>
            </w:r>
            <w:r w:rsidR="007E0E97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664595B21C0B4FAEA79C9008C2E1F863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EA363E" w:rsidRPr="00EB6116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36E63BE6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635333394"/>
                <w:placeholder>
                  <w:docPart w:val="2F7872B3276443958AF111C6799E22B3"/>
                </w:placeholder>
                <w:text/>
              </w:sdtPr>
              <w:sdtContent>
                <w:r w:rsidR="00EA363E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6E3931F" w14:textId="77777777" w:rsidR="00174471" w:rsidRPr="00B96C18" w:rsidRDefault="00174471" w:rsidP="00174471">
      <w:pPr>
        <w:rPr>
          <w:sz w:val="12"/>
          <w:szCs w:val="12"/>
        </w:rPr>
      </w:pPr>
    </w:p>
    <w:p w14:paraId="50EF9273" w14:textId="77777777" w:rsidR="007D3761" w:rsidRDefault="007D3761" w:rsidP="007D3761">
      <w:pPr>
        <w:pStyle w:val="EgzaminPytanie"/>
        <w:rPr>
          <w:b/>
          <w:bCs/>
        </w:rPr>
      </w:pPr>
      <w:r>
        <w:rPr>
          <w:b/>
          <w:bCs/>
        </w:rPr>
        <w:t xml:space="preserve">1) Środowiska do programowania w języku </w:t>
      </w:r>
      <w:proofErr w:type="spellStart"/>
      <w:r>
        <w:rPr>
          <w:b/>
          <w:bCs/>
        </w:rPr>
        <w:t>Python</w:t>
      </w:r>
      <w:proofErr w:type="spellEnd"/>
      <w:r>
        <w:rPr>
          <w:b/>
          <w:bCs/>
        </w:rPr>
        <w:t xml:space="preserve"> to :</w:t>
      </w:r>
    </w:p>
    <w:p w14:paraId="11D21654" w14:textId="62C5DE64" w:rsidR="007D3761" w:rsidRDefault="00000000" w:rsidP="007D3761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A363E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D3761">
        <w:rPr>
          <w:lang w:val="en-GB"/>
        </w:rPr>
        <w:t xml:space="preserve"> </w:t>
      </w:r>
      <w:proofErr w:type="spellStart"/>
      <w:r w:rsidR="007D3761">
        <w:rPr>
          <w:lang w:val="en-GB"/>
        </w:rPr>
        <w:t>Datalore</w:t>
      </w:r>
      <w:proofErr w:type="spellEnd"/>
    </w:p>
    <w:p w14:paraId="43AF521B" w14:textId="1B8D526B" w:rsidR="007D3761" w:rsidRDefault="00000000" w:rsidP="007D3761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A363E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D3761">
        <w:rPr>
          <w:lang w:val="en-GB"/>
        </w:rPr>
        <w:t xml:space="preserve"> PyCharm</w:t>
      </w:r>
    </w:p>
    <w:p w14:paraId="37EDBB7D" w14:textId="77777777" w:rsidR="007D3761" w:rsidRDefault="00000000" w:rsidP="007D3761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 w:rsidR="007D3761">
        <w:rPr>
          <w:lang w:val="en-GB"/>
        </w:rPr>
        <w:t xml:space="preserve"> </w:t>
      </w:r>
      <w:proofErr w:type="spellStart"/>
      <w:r w:rsidR="007D3761">
        <w:rPr>
          <w:lang w:val="en-GB"/>
        </w:rPr>
        <w:t>Intellij</w:t>
      </w:r>
      <w:proofErr w:type="spellEnd"/>
    </w:p>
    <w:p w14:paraId="363E708B" w14:textId="5ECA1A87" w:rsidR="007D3761" w:rsidRDefault="00000000" w:rsidP="007D3761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A363E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D3761">
        <w:rPr>
          <w:lang w:val="en-GB"/>
        </w:rPr>
        <w:t xml:space="preserve"> Visual Studio Code</w:t>
      </w:r>
    </w:p>
    <w:p w14:paraId="14705EF0" w14:textId="5D83B42C" w:rsidR="007D3761" w:rsidRDefault="007D3761" w:rsidP="007D3761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C2153C433E0D4AF1B3F68073B33E5227"/>
          </w:placeholder>
          <w:text/>
        </w:sdtPr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35F6D9E1" w14:textId="77777777" w:rsidR="007D3761" w:rsidRDefault="007D3761" w:rsidP="007D3761">
      <w:pPr>
        <w:pStyle w:val="EgzaminPytanie"/>
        <w:rPr>
          <w:b/>
          <w:bCs/>
        </w:rPr>
      </w:pPr>
      <w:r>
        <w:rPr>
          <w:b/>
          <w:bCs/>
        </w:rPr>
        <w:t xml:space="preserve">2) Konstruktor w </w:t>
      </w:r>
      <w:proofErr w:type="spellStart"/>
      <w:r>
        <w:rPr>
          <w:b/>
          <w:bCs/>
        </w:rPr>
        <w:t>Pythonie</w:t>
      </w:r>
      <w:proofErr w:type="spellEnd"/>
      <w:r>
        <w:rPr>
          <w:b/>
          <w:bCs/>
        </w:rPr>
        <w:t xml:space="preserve"> tworzą metody:</w:t>
      </w:r>
    </w:p>
    <w:p w14:paraId="5A116B85" w14:textId="77777777" w:rsidR="007D3761" w:rsidRDefault="00000000" w:rsidP="007D3761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 w:rsidR="007D3761">
        <w:rPr>
          <w:lang w:val="en-GB"/>
        </w:rPr>
        <w:t xml:space="preserve"> __</w:t>
      </w:r>
      <w:proofErr w:type="spellStart"/>
      <w:r w:rsidR="007D3761">
        <w:rPr>
          <w:lang w:val="en-GB"/>
        </w:rPr>
        <w:t>cls</w:t>
      </w:r>
      <w:proofErr w:type="spellEnd"/>
      <w:r w:rsidR="007D3761">
        <w:rPr>
          <w:lang w:val="en-GB"/>
        </w:rPr>
        <w:t>__</w:t>
      </w:r>
    </w:p>
    <w:p w14:paraId="6956C4E6" w14:textId="2D40C546" w:rsidR="007D3761" w:rsidRDefault="00000000" w:rsidP="007D3761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A363E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D3761">
        <w:rPr>
          <w:lang w:val="en-GB"/>
        </w:rPr>
        <w:t xml:space="preserve"> __</w:t>
      </w:r>
      <w:proofErr w:type="spellStart"/>
      <w:r w:rsidR="007D3761">
        <w:rPr>
          <w:lang w:val="en-GB"/>
        </w:rPr>
        <w:t>init</w:t>
      </w:r>
      <w:proofErr w:type="spellEnd"/>
      <w:r w:rsidR="007D3761">
        <w:rPr>
          <w:lang w:val="en-GB"/>
        </w:rPr>
        <w:t>__</w:t>
      </w:r>
    </w:p>
    <w:p w14:paraId="40CCA7DC" w14:textId="77777777" w:rsidR="007D3761" w:rsidRDefault="00000000" w:rsidP="007D3761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 w:rsidR="007D3761">
        <w:rPr>
          <w:lang w:val="en-GB"/>
        </w:rPr>
        <w:t xml:space="preserve"> __main__</w:t>
      </w:r>
    </w:p>
    <w:p w14:paraId="065089E1" w14:textId="218E8D19" w:rsidR="007D3761" w:rsidRDefault="00000000" w:rsidP="007D3761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A363E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D3761">
        <w:rPr>
          <w:lang w:val="en-GB"/>
        </w:rPr>
        <w:t xml:space="preserve"> __new__</w:t>
      </w:r>
    </w:p>
    <w:p w14:paraId="5AC61FE1" w14:textId="4527BB84" w:rsidR="007D3761" w:rsidRDefault="007D3761" w:rsidP="007D3761">
      <w:pPr>
        <w:pStyle w:val="EgzaminPunktacja"/>
        <w:spacing w:after="0" w:line="240" w:lineRule="auto"/>
        <w:rPr>
          <w:lang w:val="en-GB"/>
        </w:rPr>
      </w:pPr>
      <w:proofErr w:type="spellStart"/>
      <w:r>
        <w:rPr>
          <w:lang w:val="en-GB"/>
        </w:rPr>
        <w:t>Liczba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punktów</w:t>
      </w:r>
      <w:proofErr w:type="spellEnd"/>
      <w:r>
        <w:rPr>
          <w:lang w:val="en-GB"/>
        </w:rPr>
        <w:t xml:space="preserve">: </w:t>
      </w:r>
      <w:sdt>
        <w:sdtPr>
          <w:rPr>
            <w:b/>
            <w:bCs/>
            <w:i/>
            <w:iCs/>
            <w:sz w:val="18"/>
            <w:szCs w:val="18"/>
            <w:highlight w:val="lightGray"/>
            <w:lang w:val="en-US"/>
          </w:rPr>
          <w:id w:val="1245682569"/>
          <w:placeholder>
            <w:docPart w:val="27A2F0563E20477DA4FCB66C42694BE5"/>
          </w:placeholder>
          <w:text/>
        </w:sdtPr>
        <w:sdtContent>
          <w:r w:rsidR="00EA363E" w:rsidRPr="00A9602D">
            <w:rPr>
              <w:b/>
              <w:bCs/>
              <w:i/>
              <w:iCs/>
              <w:sz w:val="18"/>
              <w:szCs w:val="18"/>
              <w:highlight w:val="lightGray"/>
              <w:lang w:val="en-US"/>
            </w:rPr>
            <w:t>_____</w:t>
          </w:r>
        </w:sdtContent>
      </w:sdt>
    </w:p>
    <w:p w14:paraId="7DC1DBD8" w14:textId="77777777" w:rsidR="007D3761" w:rsidRDefault="007D3761" w:rsidP="007D3761">
      <w:pPr>
        <w:pStyle w:val="EgzaminPytanie"/>
        <w:rPr>
          <w:b/>
          <w:bCs/>
        </w:rPr>
      </w:pPr>
      <w:r>
        <w:rPr>
          <w:b/>
          <w:bCs/>
        </w:rPr>
        <w:t>3) Sieć neuronowa składa się z :</w:t>
      </w:r>
    </w:p>
    <w:p w14:paraId="111BD6E5" w14:textId="761656B1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59078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875494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D3761">
        <w:t xml:space="preserve"> warstwy ukrytej</w:t>
      </w:r>
    </w:p>
    <w:p w14:paraId="740FD88B" w14:textId="77777777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3171649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7D3761">
        <w:t xml:space="preserve"> horyzontu zdarzeń </w:t>
      </w:r>
    </w:p>
    <w:p w14:paraId="1EF34608" w14:textId="414CAF95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82725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A363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D3761">
        <w:t xml:space="preserve"> warstwy wejściowej</w:t>
      </w:r>
    </w:p>
    <w:p w14:paraId="75D26C5B" w14:textId="77777777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7D3761">
        <w:t xml:space="preserve"> operatora selekcji</w:t>
      </w:r>
    </w:p>
    <w:p w14:paraId="2493DBE4" w14:textId="4321C3E7" w:rsidR="007D3761" w:rsidRDefault="007D3761" w:rsidP="007D3761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995756479"/>
          <w:placeholder>
            <w:docPart w:val="B0B2D08D93724399ACF36695FF9C4B4F"/>
          </w:placeholder>
          <w:text/>
        </w:sdtPr>
        <w:sdtContent>
          <w:r w:rsidR="00EA363E" w:rsidRPr="00686C1B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76784FB" w14:textId="77777777" w:rsidR="007D3761" w:rsidRDefault="007D3761" w:rsidP="007D3761">
      <w:pPr>
        <w:pStyle w:val="EgzaminPytanie"/>
        <w:rPr>
          <w:b/>
          <w:bCs/>
        </w:rPr>
      </w:pPr>
    </w:p>
    <w:p w14:paraId="39657224" w14:textId="77777777" w:rsidR="007D3761" w:rsidRDefault="007D3761" w:rsidP="007D3761">
      <w:pPr>
        <w:pStyle w:val="EgzaminPytanie"/>
        <w:rPr>
          <w:b/>
          <w:bCs/>
        </w:rPr>
      </w:pPr>
      <w:r>
        <w:rPr>
          <w:b/>
          <w:bCs/>
        </w:rPr>
        <w:t xml:space="preserve">4) Tworzenie modelu poprzez układanie warstw w </w:t>
      </w:r>
      <w:proofErr w:type="spellStart"/>
      <w:r>
        <w:rPr>
          <w:b/>
          <w:bCs/>
        </w:rPr>
        <w:t>Tensorflow</w:t>
      </w:r>
      <w:proofErr w:type="spellEnd"/>
      <w:r>
        <w:rPr>
          <w:b/>
          <w:bCs/>
        </w:rPr>
        <w:t>, tworzy się za pomocą referencji:</w:t>
      </w:r>
    </w:p>
    <w:p w14:paraId="03D8AA92" w14:textId="77777777" w:rsidR="007D3761" w:rsidRDefault="00000000" w:rsidP="007D3761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 w:rsidR="007D3761">
        <w:rPr>
          <w:lang w:val="en-GB"/>
        </w:rPr>
        <w:t xml:space="preserve"> </w:t>
      </w:r>
      <w:proofErr w:type="spellStart"/>
      <w:r w:rsidR="007D3761">
        <w:rPr>
          <w:lang w:val="en-GB"/>
        </w:rPr>
        <w:t>tensorflow.keras.layers</w:t>
      </w:r>
      <w:proofErr w:type="spellEnd"/>
      <w:r w:rsidR="007D3761">
        <w:rPr>
          <w:lang w:val="en-GB"/>
        </w:rPr>
        <w:t>()</w:t>
      </w:r>
    </w:p>
    <w:p w14:paraId="2A144E33" w14:textId="010D37AA" w:rsidR="007D3761" w:rsidRDefault="00000000" w:rsidP="007D3761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A363E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D3761">
        <w:rPr>
          <w:lang w:val="en-GB"/>
        </w:rPr>
        <w:t xml:space="preserve"> </w:t>
      </w:r>
      <w:proofErr w:type="spellStart"/>
      <w:r w:rsidR="007D3761">
        <w:rPr>
          <w:lang w:val="en-GB"/>
        </w:rPr>
        <w:t>tensorflow.keras.models.Sequential</w:t>
      </w:r>
      <w:proofErr w:type="spellEnd"/>
      <w:r w:rsidR="007D3761">
        <w:rPr>
          <w:lang w:val="en-GB"/>
        </w:rPr>
        <w:t>()</w:t>
      </w:r>
    </w:p>
    <w:p w14:paraId="6808C5FA" w14:textId="77777777" w:rsidR="007D3761" w:rsidRDefault="00000000" w:rsidP="007D3761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 w:rsidR="007D3761">
        <w:rPr>
          <w:lang w:val="en-GB"/>
        </w:rPr>
        <w:t xml:space="preserve"> </w:t>
      </w:r>
      <w:proofErr w:type="spellStart"/>
      <w:r w:rsidR="007D3761">
        <w:rPr>
          <w:lang w:val="en-GB"/>
        </w:rPr>
        <w:t>scipy.layers</w:t>
      </w:r>
      <w:proofErr w:type="spellEnd"/>
      <w:r w:rsidR="007D3761">
        <w:rPr>
          <w:lang w:val="en-GB"/>
        </w:rPr>
        <w:t>()</w:t>
      </w:r>
    </w:p>
    <w:p w14:paraId="33A004A7" w14:textId="77777777" w:rsidR="007D3761" w:rsidRDefault="00000000" w:rsidP="007D3761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 w:rsidR="007D3761">
        <w:rPr>
          <w:lang w:val="en-GB"/>
        </w:rPr>
        <w:t xml:space="preserve"> </w:t>
      </w:r>
      <w:proofErr w:type="spellStart"/>
      <w:r w:rsidR="007D3761">
        <w:rPr>
          <w:lang w:val="en-GB"/>
        </w:rPr>
        <w:t>pandas.df.model</w:t>
      </w:r>
      <w:proofErr w:type="spellEnd"/>
      <w:r w:rsidR="007D3761">
        <w:rPr>
          <w:lang w:val="en-GB"/>
        </w:rPr>
        <w:t>()</w:t>
      </w:r>
    </w:p>
    <w:p w14:paraId="1CDF45AC" w14:textId="6451D324" w:rsidR="007D3761" w:rsidRDefault="007D3761" w:rsidP="007D3761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520012666"/>
          <w:placeholder>
            <w:docPart w:val="55AA8E77987F46CFA543870DC27DF68D"/>
          </w:placeholder>
          <w:text/>
        </w:sdtPr>
        <w:sdtContent>
          <w:sdt>
            <w:sdtPr>
              <w:rPr>
                <w:b/>
                <w:bCs/>
                <w:i/>
                <w:iCs/>
                <w:sz w:val="18"/>
                <w:szCs w:val="18"/>
                <w:highlight w:val="lightGray"/>
              </w:rPr>
              <w:id w:val="-1916390997"/>
              <w:placeholder>
                <w:docPart w:val="FCD310393B724C898656494C3B5C04A5"/>
              </w:placeholder>
              <w:text/>
            </w:sdtPr>
            <w:sdtContent>
              <w:r w:rsidR="00EA363E">
                <w:rPr>
                  <w:b/>
                  <w:bCs/>
                  <w:i/>
                  <w:iCs/>
                  <w:sz w:val="18"/>
                  <w:szCs w:val="18"/>
                  <w:highlight w:val="lightGray"/>
                </w:rPr>
                <w:t>_____</w:t>
              </w:r>
            </w:sdtContent>
          </w:sdt>
        </w:sdtContent>
      </w:sdt>
    </w:p>
    <w:p w14:paraId="3C80AA81" w14:textId="77777777" w:rsidR="007D3761" w:rsidRDefault="007D3761" w:rsidP="007D3761">
      <w:pPr>
        <w:pStyle w:val="EgzaminPytanie"/>
        <w:rPr>
          <w:b/>
          <w:bCs/>
        </w:rPr>
      </w:pPr>
      <w:r>
        <w:rPr>
          <w:b/>
          <w:bCs/>
        </w:rPr>
        <w:lastRenderedPageBreak/>
        <w:t>5) Sieć GAN składa się z:</w:t>
      </w:r>
    </w:p>
    <w:p w14:paraId="2F19FA98" w14:textId="77777777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7D3761">
        <w:t xml:space="preserve"> generatora, </w:t>
      </w:r>
      <w:proofErr w:type="spellStart"/>
      <w:r w:rsidR="007D3761">
        <w:t>sublimatora</w:t>
      </w:r>
      <w:proofErr w:type="spellEnd"/>
    </w:p>
    <w:p w14:paraId="12AF69FF" w14:textId="67F7132B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A363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D3761">
        <w:t xml:space="preserve"> generatora, dyskryminatora i sieci współzawodniczącej</w:t>
      </w:r>
    </w:p>
    <w:p w14:paraId="6E8207C4" w14:textId="77777777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7D3761">
        <w:t xml:space="preserve"> serii i ramek</w:t>
      </w:r>
    </w:p>
    <w:p w14:paraId="0D70E9E2" w14:textId="77777777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7D3761">
        <w:t xml:space="preserve"> z warstw </w:t>
      </w:r>
      <w:proofErr w:type="spellStart"/>
      <w:r w:rsidR="007D3761">
        <w:t>konwolucyjnych</w:t>
      </w:r>
      <w:proofErr w:type="spellEnd"/>
    </w:p>
    <w:p w14:paraId="3FC94A5C" w14:textId="34CA7CDE" w:rsidR="007D3761" w:rsidRDefault="007D3761" w:rsidP="007D3761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302816433"/>
          <w:placeholder>
            <w:docPart w:val="B5C5B54DEE234D3FADE8E4743810FD9A"/>
          </w:placeholder>
          <w:text/>
        </w:sdtPr>
        <w:sdtContent>
          <w:r w:rsidR="00EA363E" w:rsidRPr="003D7541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28367B4C" w14:textId="77777777" w:rsidR="007D3761" w:rsidRDefault="007D3761" w:rsidP="007D3761">
      <w:pPr>
        <w:pStyle w:val="EgzaminPytanie"/>
        <w:rPr>
          <w:b/>
          <w:bCs/>
        </w:rPr>
      </w:pPr>
      <w:r>
        <w:rPr>
          <w:b/>
          <w:bCs/>
        </w:rPr>
        <w:t>6) Najlepszym wyborem do przetwarzania obrazów są:</w:t>
      </w:r>
    </w:p>
    <w:p w14:paraId="4D24DE36" w14:textId="77777777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8358666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7D3761">
        <w:t xml:space="preserve"> sieci </w:t>
      </w:r>
      <w:proofErr w:type="spellStart"/>
      <w:r w:rsidR="007D3761">
        <w:t>bayesowskie</w:t>
      </w:r>
      <w:proofErr w:type="spellEnd"/>
    </w:p>
    <w:p w14:paraId="1A6DA206" w14:textId="77777777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697877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7D3761">
        <w:t xml:space="preserve"> proste sieci neuronowe</w:t>
      </w:r>
    </w:p>
    <w:p w14:paraId="7AED82F0" w14:textId="438F4BF4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813410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A363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D3761">
        <w:t xml:space="preserve"> </w:t>
      </w:r>
      <w:proofErr w:type="spellStart"/>
      <w:r w:rsidR="007D3761">
        <w:t>konwolucyjne</w:t>
      </w:r>
      <w:proofErr w:type="spellEnd"/>
      <w:r w:rsidR="007D3761">
        <w:t xml:space="preserve"> sieci neuronowe</w:t>
      </w:r>
    </w:p>
    <w:p w14:paraId="04C52B53" w14:textId="77777777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11917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7D3761">
        <w:t xml:space="preserve"> rekurencyjne sieci neuronowe</w:t>
      </w:r>
    </w:p>
    <w:p w14:paraId="1B1BC5A1" w14:textId="6E0CFF1B" w:rsidR="007D3761" w:rsidRDefault="007D3761" w:rsidP="007D3761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5370089"/>
          <w:placeholder>
            <w:docPart w:val="1DBDB051CADA492896EA4BA693E5F975"/>
          </w:placeholder>
          <w:text/>
        </w:sdtPr>
        <w:sdtContent>
          <w:r w:rsidR="00EA363E" w:rsidRPr="00C851EC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37966FD" w14:textId="77777777" w:rsidR="007D3761" w:rsidRDefault="007D3761" w:rsidP="007D3761">
      <w:pPr>
        <w:pStyle w:val="EgzaminPytanie"/>
        <w:rPr>
          <w:b/>
          <w:bCs/>
        </w:rPr>
      </w:pPr>
      <w:r>
        <w:rPr>
          <w:b/>
          <w:bCs/>
        </w:rPr>
        <w:t xml:space="preserve">7) Do redukcji liczby zmiennych opisujących zjawiska, jak </w:t>
      </w:r>
      <w:proofErr w:type="spellStart"/>
      <w:r>
        <w:rPr>
          <w:b/>
          <w:bCs/>
        </w:rPr>
        <w:t>rownież</w:t>
      </w:r>
      <w:proofErr w:type="spellEnd"/>
      <w:r>
        <w:rPr>
          <w:b/>
          <w:bCs/>
        </w:rPr>
        <w:t xml:space="preserve"> do odkrycia prawidłowości między zmiennymi służy:</w:t>
      </w:r>
    </w:p>
    <w:p w14:paraId="3370C5E9" w14:textId="7B48A675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361008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A363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D3761">
        <w:t xml:space="preserve"> Analiza głównych składowych (PCA)</w:t>
      </w:r>
    </w:p>
    <w:p w14:paraId="086558DC" w14:textId="77777777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6782323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7D3761">
        <w:t xml:space="preserve"> ANOVA</w:t>
      </w:r>
    </w:p>
    <w:p w14:paraId="330EA1E6" w14:textId="77777777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6806157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7D3761">
        <w:t xml:space="preserve"> Transformata Couriera</w:t>
      </w:r>
    </w:p>
    <w:p w14:paraId="5365D450" w14:textId="77777777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8399679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7D3761">
        <w:t xml:space="preserve"> Funkcja Gamma</w:t>
      </w:r>
    </w:p>
    <w:p w14:paraId="048EE027" w14:textId="3EE4E73A" w:rsidR="007D3761" w:rsidRDefault="007D3761" w:rsidP="007D3761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2017682122"/>
          <w:placeholder>
            <w:docPart w:val="D22D4CA384E3419294FED73E22137C32"/>
          </w:placeholder>
          <w:text/>
        </w:sdtPr>
        <w:sdtContent>
          <w:r w:rsidR="00EA363E" w:rsidRPr="002648FE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839D889" w14:textId="77777777" w:rsidR="007D3761" w:rsidRDefault="007D3761" w:rsidP="007D3761">
      <w:pPr>
        <w:pStyle w:val="EgzaminPytanie"/>
        <w:rPr>
          <w:b/>
          <w:bCs/>
        </w:rPr>
      </w:pPr>
      <w:r>
        <w:rPr>
          <w:b/>
          <w:bCs/>
        </w:rPr>
        <w:t>8)</w:t>
      </w:r>
      <w:r>
        <w:t xml:space="preserve"> </w:t>
      </w:r>
      <w:r>
        <w:rPr>
          <w:b/>
          <w:bCs/>
        </w:rPr>
        <w:t>jednorazowe użycie w  procesie  uczenia  wszystkich  przypadków  uczących  zawartych  w  zbiorze  uczącym to:</w:t>
      </w:r>
    </w:p>
    <w:p w14:paraId="5E34EB97" w14:textId="77777777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949909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7D3761">
        <w:t xml:space="preserve"> </w:t>
      </w:r>
      <w:proofErr w:type="spellStart"/>
      <w:r w:rsidR="007D3761">
        <w:t>default</w:t>
      </w:r>
      <w:proofErr w:type="spellEnd"/>
      <w:r w:rsidR="007D3761">
        <w:t xml:space="preserve"> set</w:t>
      </w:r>
    </w:p>
    <w:p w14:paraId="2F3EE862" w14:textId="3D6B74E1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A363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D3761">
        <w:t xml:space="preserve"> epoka</w:t>
      </w:r>
    </w:p>
    <w:p w14:paraId="1B65B9FE" w14:textId="77777777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5231757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7D3761">
        <w:t xml:space="preserve"> okres</w:t>
      </w:r>
    </w:p>
    <w:p w14:paraId="289CF634" w14:textId="77777777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7D3761">
        <w:t xml:space="preserve"> element</w:t>
      </w:r>
    </w:p>
    <w:p w14:paraId="289DF3D2" w14:textId="37307E00" w:rsidR="007D3761" w:rsidRDefault="007D3761" w:rsidP="007D3761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546527595"/>
          <w:placeholder>
            <w:docPart w:val="922224A93BA84169AA34C816E966634D"/>
          </w:placeholder>
          <w:text/>
        </w:sdtPr>
        <w:sdtContent>
          <w:r w:rsidR="00EA363E" w:rsidRPr="000477D4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E9F8B57" w14:textId="77777777" w:rsidR="007D3761" w:rsidRDefault="007D3761" w:rsidP="007D3761">
      <w:pPr>
        <w:pStyle w:val="EgzaminPytanie"/>
        <w:rPr>
          <w:b/>
          <w:bCs/>
        </w:rPr>
      </w:pPr>
      <w:r>
        <w:rPr>
          <w:b/>
          <w:bCs/>
        </w:rPr>
        <w:t>9) Do algorytmów sztucznej inteligencji zaliczamy</w:t>
      </w:r>
    </w:p>
    <w:p w14:paraId="59B17074" w14:textId="77777777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8188794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7D3761">
        <w:t xml:space="preserve"> algorytm Euklidesa</w:t>
      </w:r>
    </w:p>
    <w:p w14:paraId="073408E8" w14:textId="56A360C4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397987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A363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D3761">
        <w:t xml:space="preserve"> algorytmy sieci neuronowych</w:t>
      </w:r>
    </w:p>
    <w:p w14:paraId="72465BEF" w14:textId="79790518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7439693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A363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D3761">
        <w:t xml:space="preserve"> algorytmy genetyczne i ewolucyjne</w:t>
      </w:r>
    </w:p>
    <w:p w14:paraId="1041CDBF" w14:textId="77777777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9298991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7D3761">
        <w:t xml:space="preserve"> klasyczne algorytmy sortujące</w:t>
      </w:r>
    </w:p>
    <w:p w14:paraId="477EDDD8" w14:textId="2EC65681" w:rsidR="007D3761" w:rsidRDefault="007D3761" w:rsidP="007D3761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2096239802"/>
          <w:placeholder>
            <w:docPart w:val="5676C8111D24476985DCED39FACF54E8"/>
          </w:placeholder>
          <w:text/>
        </w:sdtPr>
        <w:sdtContent>
          <w:r w:rsidR="00EA363E" w:rsidRPr="00A359A1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69118FEB" w14:textId="77777777" w:rsidR="007D3761" w:rsidRDefault="007D3761" w:rsidP="007D3761">
      <w:pPr>
        <w:pStyle w:val="EgzaminPytanie"/>
        <w:rPr>
          <w:b/>
          <w:bCs/>
        </w:rPr>
      </w:pPr>
    </w:p>
    <w:p w14:paraId="61CB0C27" w14:textId="77777777" w:rsidR="007D3761" w:rsidRDefault="007D3761" w:rsidP="007D3761">
      <w:pPr>
        <w:pStyle w:val="EgzaminPytanie"/>
        <w:rPr>
          <w:b/>
          <w:bCs/>
        </w:rPr>
      </w:pPr>
      <w:r>
        <w:rPr>
          <w:b/>
          <w:bCs/>
        </w:rPr>
        <w:t>10)</w:t>
      </w:r>
      <w:r>
        <w:t xml:space="preserve"> </w:t>
      </w:r>
      <w:r>
        <w:rPr>
          <w:b/>
          <w:bCs/>
        </w:rPr>
        <w:t xml:space="preserve">zadania jakie można wykonać za pomocą </w:t>
      </w:r>
      <w:proofErr w:type="spellStart"/>
      <w:r>
        <w:rPr>
          <w:b/>
          <w:bCs/>
        </w:rPr>
        <w:t>tensorflow</w:t>
      </w:r>
      <w:proofErr w:type="spellEnd"/>
      <w:r>
        <w:rPr>
          <w:b/>
          <w:bCs/>
        </w:rPr>
        <w:t>:</w:t>
      </w:r>
    </w:p>
    <w:p w14:paraId="459E0F95" w14:textId="70158B2D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A363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D3761">
        <w:t xml:space="preserve"> regresja</w:t>
      </w:r>
    </w:p>
    <w:p w14:paraId="5BC891AE" w14:textId="024E63CC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8836581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A363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D3761">
        <w:t xml:space="preserve"> klasyfikacja</w:t>
      </w:r>
    </w:p>
    <w:p w14:paraId="3889B626" w14:textId="7887B3D5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A363E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7D3761">
        <w:t xml:space="preserve"> rozwiązywanie układów nieliniowych n-równań</w:t>
      </w:r>
    </w:p>
    <w:p w14:paraId="161DA5E6" w14:textId="77777777" w:rsidR="007D3761" w:rsidRDefault="00000000" w:rsidP="007D3761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</w:rPr>
            <w:t>☐</w:t>
          </w:r>
        </w:sdtContent>
      </w:sdt>
      <w:r w:rsidR="007D3761">
        <w:t xml:space="preserve"> tworzenie sterowników </w:t>
      </w:r>
      <w:proofErr w:type="spellStart"/>
      <w:r w:rsidR="007D3761">
        <w:t>samoprogramowalnych</w:t>
      </w:r>
      <w:proofErr w:type="spellEnd"/>
    </w:p>
    <w:p w14:paraId="0A723715" w14:textId="23579990" w:rsidR="007D3761" w:rsidRDefault="007D3761" w:rsidP="007D3761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113591271"/>
          <w:placeholder>
            <w:docPart w:val="A3CAFCEDCF7041D6A1308FB1B5D001F0"/>
          </w:placeholder>
          <w:text/>
        </w:sdtPr>
        <w:sdtContent>
          <w:sdt>
            <w:sdtPr>
              <w:rPr>
                <w:b/>
                <w:bCs/>
                <w:i/>
                <w:iCs/>
                <w:sz w:val="18"/>
                <w:szCs w:val="18"/>
                <w:highlight w:val="lightGray"/>
              </w:rPr>
              <w:id w:val="1018272649"/>
              <w:placeholder>
                <w:docPart w:val="6ADCFE11ECAA49A0A07F44567AA3A65B"/>
              </w:placeholder>
              <w:text/>
            </w:sdtPr>
            <w:sdtContent>
              <w:r w:rsidR="00EA363E">
                <w:rPr>
                  <w:b/>
                  <w:bCs/>
                  <w:i/>
                  <w:iCs/>
                  <w:sz w:val="18"/>
                  <w:szCs w:val="18"/>
                  <w:highlight w:val="lightGray"/>
                </w:rPr>
                <w:t>_____</w:t>
              </w:r>
            </w:sdtContent>
          </w:sdt>
        </w:sdtContent>
      </w:sdt>
    </w:p>
    <w:p w14:paraId="5AB7E1E4" w14:textId="77777777" w:rsidR="007D3761" w:rsidRDefault="007D3761" w:rsidP="007D3761">
      <w:pPr>
        <w:pStyle w:val="EgzaminPytanie"/>
        <w:rPr>
          <w:b/>
          <w:bCs/>
        </w:rPr>
      </w:pPr>
      <w:r>
        <w:rPr>
          <w:b/>
          <w:bCs/>
        </w:rPr>
        <w:lastRenderedPageBreak/>
        <w:t xml:space="preserve">11) dodanie do normalizacji funkcji danego modelu w </w:t>
      </w:r>
      <w:proofErr w:type="spellStart"/>
      <w:r>
        <w:rPr>
          <w:b/>
          <w:bCs/>
        </w:rPr>
        <w:t>tensorflow</w:t>
      </w:r>
      <w:proofErr w:type="spellEnd"/>
      <w:r>
        <w:rPr>
          <w:b/>
          <w:bCs/>
        </w:rPr>
        <w:t xml:space="preserve"> realizujemy za pomocą:</w:t>
      </w:r>
    </w:p>
    <w:p w14:paraId="5B61C9AF" w14:textId="77777777" w:rsidR="007D3761" w:rsidRDefault="00000000" w:rsidP="007D3761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47588582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 w:rsidR="007D3761">
        <w:rPr>
          <w:lang w:val="en-GB"/>
        </w:rPr>
        <w:t xml:space="preserve"> </w:t>
      </w:r>
      <w:proofErr w:type="spellStart"/>
      <w:r w:rsidR="007D3761">
        <w:rPr>
          <w:lang w:val="en-GB"/>
        </w:rPr>
        <w:t>normalization.func</w:t>
      </w:r>
      <w:proofErr w:type="spellEnd"/>
      <w:r w:rsidR="007D3761">
        <w:rPr>
          <w:lang w:val="en-GB"/>
        </w:rPr>
        <w:t>()</w:t>
      </w:r>
    </w:p>
    <w:p w14:paraId="518320F4" w14:textId="55F7BFBC" w:rsidR="007D3761" w:rsidRDefault="00000000" w:rsidP="007D3761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667525816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EA363E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D3761">
        <w:rPr>
          <w:lang w:val="en-GB"/>
        </w:rPr>
        <w:t xml:space="preserve"> </w:t>
      </w:r>
      <w:proofErr w:type="spellStart"/>
      <w:r w:rsidR="007D3761">
        <w:rPr>
          <w:lang w:val="en-GB"/>
        </w:rPr>
        <w:t>tf.keras.layers.Normalization</w:t>
      </w:r>
      <w:proofErr w:type="spellEnd"/>
      <w:r w:rsidR="007D3761">
        <w:rPr>
          <w:lang w:val="en-GB"/>
        </w:rPr>
        <w:t>()</w:t>
      </w:r>
    </w:p>
    <w:p w14:paraId="2E941D70" w14:textId="77777777" w:rsidR="007D3761" w:rsidRDefault="00000000" w:rsidP="007D3761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043590367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 w:rsidR="007D3761">
        <w:rPr>
          <w:lang w:val="en-GB"/>
        </w:rPr>
        <w:t xml:space="preserve"> </w:t>
      </w:r>
      <w:proofErr w:type="spellStart"/>
      <w:r w:rsidR="007D3761">
        <w:rPr>
          <w:lang w:val="en-GB"/>
        </w:rPr>
        <w:t>tf.keras.optimization</w:t>
      </w:r>
      <w:proofErr w:type="spellEnd"/>
      <w:r w:rsidR="007D3761">
        <w:rPr>
          <w:lang w:val="en-GB"/>
        </w:rPr>
        <w:t>()</w:t>
      </w:r>
    </w:p>
    <w:p w14:paraId="033A21A4" w14:textId="77777777" w:rsidR="007D3761" w:rsidRDefault="00000000" w:rsidP="007D3761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896005862"/>
          <w14:checkbox>
            <w14:checked w14:val="0"/>
            <w14:checkedState w14:val="221A" w14:font="Calibri"/>
            <w14:uncheckedState w14:val="2610" w14:font="MS Gothic"/>
          </w14:checkbox>
        </w:sdtPr>
        <w:sdtContent>
          <w:r w:rsidR="007D3761">
            <w:rPr>
              <w:rFonts w:ascii="MS Gothic" w:eastAsia="MS Gothic" w:hAnsi="MS Gothic" w:hint="cs"/>
              <w:sz w:val="22"/>
              <w:szCs w:val="22"/>
              <w:lang w:val="en-GB"/>
            </w:rPr>
            <w:t>☐</w:t>
          </w:r>
        </w:sdtContent>
      </w:sdt>
      <w:r w:rsidR="007D3761">
        <w:rPr>
          <w:lang w:val="en-GB"/>
        </w:rPr>
        <w:t xml:space="preserve"> </w:t>
      </w:r>
      <w:proofErr w:type="spellStart"/>
      <w:r w:rsidR="007D3761">
        <w:rPr>
          <w:lang w:val="en-GB"/>
        </w:rPr>
        <w:t>tf.pandas.layers.Normalization</w:t>
      </w:r>
      <w:proofErr w:type="spellEnd"/>
      <w:r w:rsidR="007D3761">
        <w:rPr>
          <w:lang w:val="en-GB"/>
        </w:rPr>
        <w:t>()</w:t>
      </w:r>
    </w:p>
    <w:p w14:paraId="68293CC9" w14:textId="0E5B927D" w:rsidR="007D3761" w:rsidRDefault="007D3761" w:rsidP="007D3761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2832188"/>
          <w:placeholder>
            <w:docPart w:val="3A0C1767F5F84DEF902A3E0DF31EB564"/>
          </w:placeholder>
          <w:text/>
        </w:sdtPr>
        <w:sdtContent>
          <w:sdt>
            <w:sdtPr>
              <w:rPr>
                <w:b/>
                <w:bCs/>
                <w:i/>
                <w:iCs/>
                <w:sz w:val="18"/>
                <w:szCs w:val="18"/>
                <w:highlight w:val="lightGray"/>
              </w:rPr>
              <w:id w:val="1368103329"/>
              <w:placeholder>
                <w:docPart w:val="C1E0D74095584025B6716D255EDF4B92"/>
              </w:placeholder>
              <w:text/>
            </w:sdtPr>
            <w:sdtContent>
              <w:r w:rsidR="00EA363E" w:rsidRPr="00686C1B">
                <w:rPr>
                  <w:b/>
                  <w:bCs/>
                  <w:i/>
                  <w:iCs/>
                  <w:sz w:val="18"/>
                  <w:szCs w:val="18"/>
                  <w:highlight w:val="lightGray"/>
                </w:rPr>
                <w:t>_____</w:t>
              </w:r>
            </w:sdtContent>
          </w:sdt>
        </w:sdtContent>
      </w:sdt>
    </w:p>
    <w:p w14:paraId="496CFAF0" w14:textId="77777777" w:rsidR="00A44F0A" w:rsidRPr="00B96C18" w:rsidRDefault="00A44F0A" w:rsidP="00A44F0A">
      <w:pPr>
        <w:pStyle w:val="EgzaminPytanie"/>
      </w:pPr>
    </w:p>
    <w:p w14:paraId="396E9BEF" w14:textId="77777777" w:rsidR="00B96C18" w:rsidRPr="00B96C18" w:rsidRDefault="00B96C18" w:rsidP="00B96C18">
      <w:pPr>
        <w:pStyle w:val="EgzaminPytanie"/>
      </w:pPr>
    </w:p>
    <w:sectPr w:rsidR="00B96C18" w:rsidRPr="00B96C18" w:rsidSect="00E9477C">
      <w:headerReference w:type="default" r:id="rId8"/>
      <w:footerReference w:type="default" r:id="rId9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53C654" w14:textId="77777777" w:rsidR="00E9477C" w:rsidRDefault="00E9477C">
      <w:r>
        <w:separator/>
      </w:r>
    </w:p>
  </w:endnote>
  <w:endnote w:type="continuationSeparator" w:id="0">
    <w:p w14:paraId="37C73C6A" w14:textId="77777777" w:rsidR="00E9477C" w:rsidRDefault="00E94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CC4A40" w14:textId="2EAF5AF9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E3C7F">
      <w:rPr>
        <w:b/>
        <w:bCs/>
        <w:noProof/>
      </w:rPr>
      <w:t>3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E3C7F">
      <w:rPr>
        <w:b/>
        <w:bCs/>
        <w:noProof/>
      </w:rPr>
      <w:t>3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F9F418" w14:textId="77777777" w:rsidR="00E9477C" w:rsidRDefault="00E9477C">
      <w:r>
        <w:separator/>
      </w:r>
    </w:p>
  </w:footnote>
  <w:footnote w:type="continuationSeparator" w:id="0">
    <w:p w14:paraId="41198F69" w14:textId="77777777" w:rsidR="00E9477C" w:rsidRDefault="00E947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  <w:lang w:eastAsia="pl-PL"/>
      </w:rPr>
      <w:drawing>
        <wp:inline distT="0" distB="0" distL="0" distR="0" wp14:anchorId="0150DA2D" wp14:editId="3455651C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96299588">
    <w:abstractNumId w:val="0"/>
  </w:num>
  <w:num w:numId="2" w16cid:durableId="1612929635">
    <w:abstractNumId w:val="1"/>
  </w:num>
  <w:num w:numId="3" w16cid:durableId="1636988676">
    <w:abstractNumId w:val="2"/>
  </w:num>
  <w:num w:numId="4" w16cid:durableId="687758698">
    <w:abstractNumId w:val="3"/>
  </w:num>
  <w:num w:numId="5" w16cid:durableId="824708203">
    <w:abstractNumId w:val="4"/>
  </w:num>
  <w:num w:numId="6" w16cid:durableId="505481095">
    <w:abstractNumId w:val="5"/>
  </w:num>
  <w:num w:numId="7" w16cid:durableId="1175530766">
    <w:abstractNumId w:val="6"/>
  </w:num>
  <w:num w:numId="8" w16cid:durableId="1573466151">
    <w:abstractNumId w:val="7"/>
  </w:num>
  <w:num w:numId="9" w16cid:durableId="1691947812">
    <w:abstractNumId w:val="8"/>
  </w:num>
  <w:num w:numId="10" w16cid:durableId="1056666447">
    <w:abstractNumId w:val="9"/>
  </w:num>
  <w:num w:numId="11" w16cid:durableId="1598714000">
    <w:abstractNumId w:val="10"/>
  </w:num>
  <w:num w:numId="12" w16cid:durableId="1315454311">
    <w:abstractNumId w:val="11"/>
  </w:num>
  <w:num w:numId="13" w16cid:durableId="2017805092">
    <w:abstractNumId w:val="12"/>
  </w:num>
  <w:num w:numId="14" w16cid:durableId="1889607867">
    <w:abstractNumId w:val="13"/>
  </w:num>
  <w:num w:numId="15" w16cid:durableId="1269892684">
    <w:abstractNumId w:val="16"/>
  </w:num>
  <w:num w:numId="16" w16cid:durableId="749230816">
    <w:abstractNumId w:val="37"/>
  </w:num>
  <w:num w:numId="17" w16cid:durableId="1595627879">
    <w:abstractNumId w:val="44"/>
  </w:num>
  <w:num w:numId="18" w16cid:durableId="997735836">
    <w:abstractNumId w:val="14"/>
  </w:num>
  <w:num w:numId="19" w16cid:durableId="2707100">
    <w:abstractNumId w:val="33"/>
  </w:num>
  <w:num w:numId="20" w16cid:durableId="159002717">
    <w:abstractNumId w:val="19"/>
  </w:num>
  <w:num w:numId="21" w16cid:durableId="827550438">
    <w:abstractNumId w:val="27"/>
  </w:num>
  <w:num w:numId="22" w16cid:durableId="280455381">
    <w:abstractNumId w:val="36"/>
  </w:num>
  <w:num w:numId="23" w16cid:durableId="2140106534">
    <w:abstractNumId w:val="26"/>
  </w:num>
  <w:num w:numId="24" w16cid:durableId="603225400">
    <w:abstractNumId w:val="45"/>
  </w:num>
  <w:num w:numId="25" w16cid:durableId="791946345">
    <w:abstractNumId w:val="32"/>
  </w:num>
  <w:num w:numId="26" w16cid:durableId="1930455917">
    <w:abstractNumId w:val="34"/>
  </w:num>
  <w:num w:numId="27" w16cid:durableId="993803037">
    <w:abstractNumId w:val="17"/>
  </w:num>
  <w:num w:numId="28" w16cid:durableId="690111408">
    <w:abstractNumId w:val="23"/>
  </w:num>
  <w:num w:numId="29" w16cid:durableId="62025354">
    <w:abstractNumId w:val="43"/>
  </w:num>
  <w:num w:numId="30" w16cid:durableId="1581718763">
    <w:abstractNumId w:val="35"/>
  </w:num>
  <w:num w:numId="31" w16cid:durableId="1441874950">
    <w:abstractNumId w:val="30"/>
  </w:num>
  <w:num w:numId="32" w16cid:durableId="1879849354">
    <w:abstractNumId w:val="22"/>
  </w:num>
  <w:num w:numId="33" w16cid:durableId="998073214">
    <w:abstractNumId w:val="21"/>
  </w:num>
  <w:num w:numId="34" w16cid:durableId="357704595">
    <w:abstractNumId w:val="39"/>
  </w:num>
  <w:num w:numId="35" w16cid:durableId="1596355317">
    <w:abstractNumId w:val="28"/>
  </w:num>
  <w:num w:numId="36" w16cid:durableId="1532841912">
    <w:abstractNumId w:val="24"/>
  </w:num>
  <w:num w:numId="37" w16cid:durableId="419956824">
    <w:abstractNumId w:val="40"/>
  </w:num>
  <w:num w:numId="38" w16cid:durableId="1533617805">
    <w:abstractNumId w:val="20"/>
  </w:num>
  <w:num w:numId="39" w16cid:durableId="1538736149">
    <w:abstractNumId w:val="29"/>
  </w:num>
  <w:num w:numId="40" w16cid:durableId="46417655">
    <w:abstractNumId w:val="38"/>
  </w:num>
  <w:num w:numId="41" w16cid:durableId="1313682446">
    <w:abstractNumId w:val="15"/>
  </w:num>
  <w:num w:numId="42" w16cid:durableId="1978291893">
    <w:abstractNumId w:val="31"/>
  </w:num>
  <w:num w:numId="43" w16cid:durableId="2034839193">
    <w:abstractNumId w:val="42"/>
  </w:num>
  <w:num w:numId="44" w16cid:durableId="6566245">
    <w:abstractNumId w:val="25"/>
  </w:num>
  <w:num w:numId="45" w16cid:durableId="1550073237">
    <w:abstractNumId w:val="18"/>
  </w:num>
  <w:num w:numId="46" w16cid:durableId="87839436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0B2"/>
    <w:rsid w:val="00004688"/>
    <w:rsid w:val="00005665"/>
    <w:rsid w:val="00007721"/>
    <w:rsid w:val="00014246"/>
    <w:rsid w:val="00093645"/>
    <w:rsid w:val="000B0B28"/>
    <w:rsid w:val="000F6E1D"/>
    <w:rsid w:val="001175EB"/>
    <w:rsid w:val="00174471"/>
    <w:rsid w:val="00177898"/>
    <w:rsid w:val="001D4A39"/>
    <w:rsid w:val="001D6649"/>
    <w:rsid w:val="002049A2"/>
    <w:rsid w:val="002052E7"/>
    <w:rsid w:val="00231E7F"/>
    <w:rsid w:val="00252B9C"/>
    <w:rsid w:val="0026195B"/>
    <w:rsid w:val="002655B4"/>
    <w:rsid w:val="00271BF8"/>
    <w:rsid w:val="002777B6"/>
    <w:rsid w:val="0028038A"/>
    <w:rsid w:val="00284A57"/>
    <w:rsid w:val="002A5AB2"/>
    <w:rsid w:val="002E2A1E"/>
    <w:rsid w:val="002E68BB"/>
    <w:rsid w:val="002F000A"/>
    <w:rsid w:val="00302C5B"/>
    <w:rsid w:val="00303625"/>
    <w:rsid w:val="00313B71"/>
    <w:rsid w:val="003140CD"/>
    <w:rsid w:val="0032612C"/>
    <w:rsid w:val="00340E9E"/>
    <w:rsid w:val="003563A4"/>
    <w:rsid w:val="00362F03"/>
    <w:rsid w:val="003A7780"/>
    <w:rsid w:val="003C3035"/>
    <w:rsid w:val="003E238C"/>
    <w:rsid w:val="003E51B2"/>
    <w:rsid w:val="003E7FA1"/>
    <w:rsid w:val="003F0836"/>
    <w:rsid w:val="00444211"/>
    <w:rsid w:val="004525A6"/>
    <w:rsid w:val="00492B0F"/>
    <w:rsid w:val="004961CB"/>
    <w:rsid w:val="004A0E0D"/>
    <w:rsid w:val="004D0A65"/>
    <w:rsid w:val="004F01AD"/>
    <w:rsid w:val="004F1D2A"/>
    <w:rsid w:val="00505131"/>
    <w:rsid w:val="0051513F"/>
    <w:rsid w:val="00516771"/>
    <w:rsid w:val="0053770D"/>
    <w:rsid w:val="00540510"/>
    <w:rsid w:val="00565867"/>
    <w:rsid w:val="005A573E"/>
    <w:rsid w:val="005E3C7F"/>
    <w:rsid w:val="005F5521"/>
    <w:rsid w:val="0060779A"/>
    <w:rsid w:val="00624A70"/>
    <w:rsid w:val="00697AD2"/>
    <w:rsid w:val="006A673D"/>
    <w:rsid w:val="006E44AE"/>
    <w:rsid w:val="0070580E"/>
    <w:rsid w:val="007149A9"/>
    <w:rsid w:val="00722ED0"/>
    <w:rsid w:val="00731BF3"/>
    <w:rsid w:val="0074034D"/>
    <w:rsid w:val="00745145"/>
    <w:rsid w:val="00747FD0"/>
    <w:rsid w:val="00785F01"/>
    <w:rsid w:val="00791BC5"/>
    <w:rsid w:val="00797330"/>
    <w:rsid w:val="007A737B"/>
    <w:rsid w:val="007D0188"/>
    <w:rsid w:val="007D3761"/>
    <w:rsid w:val="007E0E97"/>
    <w:rsid w:val="008037BB"/>
    <w:rsid w:val="00805C8E"/>
    <w:rsid w:val="0080677B"/>
    <w:rsid w:val="008276A7"/>
    <w:rsid w:val="00850FC3"/>
    <w:rsid w:val="00875494"/>
    <w:rsid w:val="00892FA5"/>
    <w:rsid w:val="008B0BAB"/>
    <w:rsid w:val="008C3602"/>
    <w:rsid w:val="00925BE5"/>
    <w:rsid w:val="00935164"/>
    <w:rsid w:val="00941721"/>
    <w:rsid w:val="00951C40"/>
    <w:rsid w:val="0096437D"/>
    <w:rsid w:val="00992B7C"/>
    <w:rsid w:val="0099666E"/>
    <w:rsid w:val="009C4F8A"/>
    <w:rsid w:val="009D2DDC"/>
    <w:rsid w:val="00A20A25"/>
    <w:rsid w:val="00A31727"/>
    <w:rsid w:val="00A330B2"/>
    <w:rsid w:val="00A44F0A"/>
    <w:rsid w:val="00A45771"/>
    <w:rsid w:val="00A7772F"/>
    <w:rsid w:val="00A838D3"/>
    <w:rsid w:val="00A9602D"/>
    <w:rsid w:val="00AD0555"/>
    <w:rsid w:val="00AE67CB"/>
    <w:rsid w:val="00AE72E8"/>
    <w:rsid w:val="00AF185C"/>
    <w:rsid w:val="00B15442"/>
    <w:rsid w:val="00B373BB"/>
    <w:rsid w:val="00B81B4B"/>
    <w:rsid w:val="00B96C18"/>
    <w:rsid w:val="00BA1832"/>
    <w:rsid w:val="00BB5017"/>
    <w:rsid w:val="00BC3DBA"/>
    <w:rsid w:val="00C14B4F"/>
    <w:rsid w:val="00C71E6C"/>
    <w:rsid w:val="00C8288C"/>
    <w:rsid w:val="00CA546A"/>
    <w:rsid w:val="00CC3AA9"/>
    <w:rsid w:val="00CE0327"/>
    <w:rsid w:val="00CE4112"/>
    <w:rsid w:val="00CE664E"/>
    <w:rsid w:val="00CF3BB4"/>
    <w:rsid w:val="00D0425F"/>
    <w:rsid w:val="00D147AB"/>
    <w:rsid w:val="00D1555C"/>
    <w:rsid w:val="00D312F2"/>
    <w:rsid w:val="00D33072"/>
    <w:rsid w:val="00D4779E"/>
    <w:rsid w:val="00D53F74"/>
    <w:rsid w:val="00D73B2F"/>
    <w:rsid w:val="00DA68C2"/>
    <w:rsid w:val="00DA6B0B"/>
    <w:rsid w:val="00DB697F"/>
    <w:rsid w:val="00DC7AE4"/>
    <w:rsid w:val="00DF5836"/>
    <w:rsid w:val="00E05BFD"/>
    <w:rsid w:val="00E2017B"/>
    <w:rsid w:val="00E2705A"/>
    <w:rsid w:val="00E51F82"/>
    <w:rsid w:val="00E6359A"/>
    <w:rsid w:val="00E9477C"/>
    <w:rsid w:val="00EA363E"/>
    <w:rsid w:val="00EB3505"/>
    <w:rsid w:val="00EB6A3A"/>
    <w:rsid w:val="00EC2D6F"/>
    <w:rsid w:val="00EF7C07"/>
    <w:rsid w:val="00F00705"/>
    <w:rsid w:val="00F20A00"/>
    <w:rsid w:val="00F628E6"/>
    <w:rsid w:val="00F64329"/>
    <w:rsid w:val="00F70FCD"/>
    <w:rsid w:val="00F84C9C"/>
    <w:rsid w:val="00FD15C3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chartTrackingRefBased/>
  <w15:docId w15:val="{71738BCC-CB7E-489C-8D9D-27723B5E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39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CF39A5B52F64E4683C4B382795F62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218120-7C80-4AF3-BC29-5F3C84890B53}"/>
      </w:docPartPr>
      <w:docPartBody>
        <w:p w:rsidR="009A0E5B" w:rsidRDefault="00BF20B2" w:rsidP="00BF20B2">
          <w:pPr>
            <w:pStyle w:val="4CF39A5B52F64E4683C4B382795F620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9C2DFF722A2B4F118EBDAE5D4F25ED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C8274B7-263E-4F49-9741-3D14D1EC7341}"/>
      </w:docPartPr>
      <w:docPartBody>
        <w:p w:rsidR="009A0E5B" w:rsidRDefault="00BF20B2" w:rsidP="00BF20B2">
          <w:pPr>
            <w:pStyle w:val="9C2DFF722A2B4F118EBDAE5D4F25EDCD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64595B21C0B4FAEA79C9008C2E1F8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396245-4BED-44B4-9D09-959F9EA7203B}"/>
      </w:docPartPr>
      <w:docPartBody>
        <w:p w:rsidR="009A0E5B" w:rsidRDefault="00BF20B2" w:rsidP="00BF20B2">
          <w:pPr>
            <w:pStyle w:val="664595B21C0B4FAEA79C9008C2E1F863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29A72575786A443A978D9C1162DE76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957B830-197D-4F00-9029-D16B4DDCA96E}"/>
      </w:docPartPr>
      <w:docPartBody>
        <w:p w:rsidR="009A0E5B" w:rsidRDefault="00BF20B2" w:rsidP="00BF20B2">
          <w:pPr>
            <w:pStyle w:val="29A72575786A443A978D9C1162DE76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2153C433E0D4AF1B3F68073B33E522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5E084C0-D6CF-4C43-9C31-1B74EAFA9347}"/>
      </w:docPartPr>
      <w:docPartBody>
        <w:p w:rsidR="00DE2D4A" w:rsidRDefault="00047AF9" w:rsidP="00047AF9">
          <w:pPr>
            <w:pStyle w:val="C2153C433E0D4AF1B3F68073B33E5227"/>
          </w:pPr>
          <w:r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7A2F0563E20477DA4FCB66C42694BE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7CA5BA5-2EB7-49F9-8629-975E8D1F1737}"/>
      </w:docPartPr>
      <w:docPartBody>
        <w:p w:rsidR="00DE2D4A" w:rsidRDefault="00047AF9" w:rsidP="00047AF9">
          <w:pPr>
            <w:pStyle w:val="27A2F0563E20477DA4FCB66C42694BE5"/>
          </w:pPr>
          <w:r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B0B2D08D93724399ACF36695FF9C4B4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596C8D-BAB9-46D0-B259-FC06F06C09A7}"/>
      </w:docPartPr>
      <w:docPartBody>
        <w:p w:rsidR="00DE2D4A" w:rsidRDefault="00047AF9" w:rsidP="00047AF9">
          <w:pPr>
            <w:pStyle w:val="B0B2D08D93724399ACF36695FF9C4B4F"/>
          </w:pPr>
          <w:r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5AA8E77987F46CFA543870DC27DF68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D0416CF7-D0FB-4A61-B71E-E19E059FC9A2}"/>
      </w:docPartPr>
      <w:docPartBody>
        <w:p w:rsidR="00DE2D4A" w:rsidRDefault="00047AF9" w:rsidP="00047AF9">
          <w:pPr>
            <w:pStyle w:val="55AA8E77987F46CFA543870DC27DF68D"/>
          </w:pPr>
          <w:r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B5C5B54DEE234D3FADE8E4743810FD9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02B467C-7DCF-4B54-A4FD-719A43E88C51}"/>
      </w:docPartPr>
      <w:docPartBody>
        <w:p w:rsidR="00DE2D4A" w:rsidRDefault="00047AF9" w:rsidP="00047AF9">
          <w:pPr>
            <w:pStyle w:val="B5C5B54DEE234D3FADE8E4743810FD9A"/>
          </w:pPr>
          <w:r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DBDB051CADA492896EA4BA693E5F97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D528B90-130F-41D0-98E4-18B3D523C16C}"/>
      </w:docPartPr>
      <w:docPartBody>
        <w:p w:rsidR="00DE2D4A" w:rsidRDefault="00047AF9" w:rsidP="00047AF9">
          <w:pPr>
            <w:pStyle w:val="1DBDB051CADA492896EA4BA693E5F975"/>
          </w:pPr>
          <w:r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22D4CA384E3419294FED73E22137C3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C9204FE-9FD1-412E-AA9D-DF4C25314289}"/>
      </w:docPartPr>
      <w:docPartBody>
        <w:p w:rsidR="00DE2D4A" w:rsidRDefault="00047AF9" w:rsidP="00047AF9">
          <w:pPr>
            <w:pStyle w:val="D22D4CA384E3419294FED73E22137C32"/>
          </w:pPr>
          <w:r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22224A93BA84169AA34C816E966634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D0E3D36-E088-4105-8524-FB5721D70ECF}"/>
      </w:docPartPr>
      <w:docPartBody>
        <w:p w:rsidR="00DE2D4A" w:rsidRDefault="00047AF9" w:rsidP="00047AF9">
          <w:pPr>
            <w:pStyle w:val="922224A93BA84169AA34C816E966634D"/>
          </w:pPr>
          <w:r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676C8111D24476985DCED39FACF54E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DDD2A7F-732A-4B64-B4E0-E27C9F820523}"/>
      </w:docPartPr>
      <w:docPartBody>
        <w:p w:rsidR="00DE2D4A" w:rsidRDefault="00047AF9" w:rsidP="00047AF9">
          <w:pPr>
            <w:pStyle w:val="5676C8111D24476985DCED39FACF54E8"/>
          </w:pPr>
          <w:r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A3CAFCEDCF7041D6A1308FB1B5D001F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70A41F5-1EB3-4636-BB9C-7B4944DE1139}"/>
      </w:docPartPr>
      <w:docPartBody>
        <w:p w:rsidR="00DE2D4A" w:rsidRDefault="00047AF9" w:rsidP="00047AF9">
          <w:pPr>
            <w:pStyle w:val="A3CAFCEDCF7041D6A1308FB1B5D001F0"/>
          </w:pPr>
          <w:r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3A0C1767F5F84DEF902A3E0DF31EB56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B0797CD-8E72-4D74-BFED-C8CEA5F57863}"/>
      </w:docPartPr>
      <w:docPartBody>
        <w:p w:rsidR="00DE2D4A" w:rsidRDefault="00047AF9" w:rsidP="00047AF9">
          <w:pPr>
            <w:pStyle w:val="3A0C1767F5F84DEF902A3E0DF31EB564"/>
          </w:pPr>
          <w:r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CD310393B724C898656494C3B5C04A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AF6DD83-FD52-4AB6-A32F-CAB13006CA42}"/>
      </w:docPartPr>
      <w:docPartBody>
        <w:p w:rsidR="00E660CA" w:rsidRDefault="00DE2D4A" w:rsidP="00DE2D4A">
          <w:pPr>
            <w:pStyle w:val="FCD310393B724C898656494C3B5C04A5"/>
          </w:pPr>
          <w:r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ADCFE11ECAA49A0A07F44567AA3A65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A744572-2380-4C06-8E96-01D16F1C35E3}"/>
      </w:docPartPr>
      <w:docPartBody>
        <w:p w:rsidR="00E660CA" w:rsidRDefault="00DE2D4A" w:rsidP="00DE2D4A">
          <w:pPr>
            <w:pStyle w:val="6ADCFE11ECAA49A0A07F44567AA3A65B"/>
          </w:pPr>
          <w:r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1E0D74095584025B6716D255EDF4B9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78F1AB-8347-4EEB-ABC2-223EF9A97ECA}"/>
      </w:docPartPr>
      <w:docPartBody>
        <w:p w:rsidR="00E660CA" w:rsidRDefault="00DE2D4A" w:rsidP="00DE2D4A">
          <w:pPr>
            <w:pStyle w:val="C1E0D74095584025B6716D255EDF4B92"/>
          </w:pPr>
          <w:r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BFE0E0DDE26B4790B8375CE60F3FCF3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1E70D87-93D8-4687-929C-174EB66A57FD}"/>
      </w:docPartPr>
      <w:docPartBody>
        <w:p w:rsidR="00E660CA" w:rsidRDefault="00DE2D4A" w:rsidP="00DE2D4A">
          <w:pPr>
            <w:pStyle w:val="BFE0E0DDE26B4790B8375CE60F3FCF3D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2F7872B3276443958AF111C6799E22B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9861E80-0009-4E21-BB55-FD6EA9B0DB60}"/>
      </w:docPartPr>
      <w:docPartBody>
        <w:p w:rsidR="00E660CA" w:rsidRDefault="00DE2D4A" w:rsidP="00DE2D4A">
          <w:pPr>
            <w:pStyle w:val="2F7872B3276443958AF111C6799E22B3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0B2"/>
    <w:rsid w:val="00013F20"/>
    <w:rsid w:val="00047AF9"/>
    <w:rsid w:val="00085649"/>
    <w:rsid w:val="00227F51"/>
    <w:rsid w:val="002F786C"/>
    <w:rsid w:val="00323A96"/>
    <w:rsid w:val="00326DFE"/>
    <w:rsid w:val="003B2E5E"/>
    <w:rsid w:val="004146AA"/>
    <w:rsid w:val="004C3FBD"/>
    <w:rsid w:val="00551546"/>
    <w:rsid w:val="005B05E9"/>
    <w:rsid w:val="00661C2D"/>
    <w:rsid w:val="006664C0"/>
    <w:rsid w:val="007B0ED8"/>
    <w:rsid w:val="007C1EFC"/>
    <w:rsid w:val="008A55C2"/>
    <w:rsid w:val="009303DC"/>
    <w:rsid w:val="00930C73"/>
    <w:rsid w:val="009A0E5B"/>
    <w:rsid w:val="009D454F"/>
    <w:rsid w:val="00A21AF8"/>
    <w:rsid w:val="00B719D6"/>
    <w:rsid w:val="00BA014D"/>
    <w:rsid w:val="00BF20B2"/>
    <w:rsid w:val="00BF7866"/>
    <w:rsid w:val="00CA1064"/>
    <w:rsid w:val="00D310A8"/>
    <w:rsid w:val="00D54E06"/>
    <w:rsid w:val="00DA0B8D"/>
    <w:rsid w:val="00DE2D4A"/>
    <w:rsid w:val="00E660CA"/>
    <w:rsid w:val="00EA0334"/>
    <w:rsid w:val="00F60058"/>
    <w:rsid w:val="00FF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E2D4A"/>
    <w:rPr>
      <w:color w:val="808080"/>
    </w:rPr>
  </w:style>
  <w:style w:type="paragraph" w:customStyle="1" w:styleId="4CF39A5B52F64E4683C4B382795F620B">
    <w:name w:val="4CF39A5B52F64E4683C4B382795F620B"/>
    <w:rsid w:val="00BF20B2"/>
  </w:style>
  <w:style w:type="paragraph" w:customStyle="1" w:styleId="9C2DFF722A2B4F118EBDAE5D4F25EDCD">
    <w:name w:val="9C2DFF722A2B4F118EBDAE5D4F25EDCD"/>
    <w:rsid w:val="00BF20B2"/>
  </w:style>
  <w:style w:type="paragraph" w:customStyle="1" w:styleId="664595B21C0B4FAEA79C9008C2E1F863">
    <w:name w:val="664595B21C0B4FAEA79C9008C2E1F863"/>
    <w:rsid w:val="00BF20B2"/>
  </w:style>
  <w:style w:type="paragraph" w:customStyle="1" w:styleId="29A72575786A443A978D9C1162DE76D7">
    <w:name w:val="29A72575786A443A978D9C1162DE76D7"/>
    <w:rsid w:val="00BF20B2"/>
  </w:style>
  <w:style w:type="paragraph" w:customStyle="1" w:styleId="FCD310393B724C898656494C3B5C04A5">
    <w:name w:val="FCD310393B724C898656494C3B5C04A5"/>
    <w:rsid w:val="00DE2D4A"/>
    <w:rPr>
      <w:kern w:val="2"/>
      <w14:ligatures w14:val="standardContextual"/>
    </w:rPr>
  </w:style>
  <w:style w:type="paragraph" w:customStyle="1" w:styleId="6ADCFE11ECAA49A0A07F44567AA3A65B">
    <w:name w:val="6ADCFE11ECAA49A0A07F44567AA3A65B"/>
    <w:rsid w:val="00DE2D4A"/>
    <w:rPr>
      <w:kern w:val="2"/>
      <w14:ligatures w14:val="standardContextual"/>
    </w:rPr>
  </w:style>
  <w:style w:type="paragraph" w:customStyle="1" w:styleId="C1E0D74095584025B6716D255EDF4B92">
    <w:name w:val="C1E0D74095584025B6716D255EDF4B92"/>
    <w:rsid w:val="00DE2D4A"/>
    <w:rPr>
      <w:kern w:val="2"/>
      <w14:ligatures w14:val="standardContextual"/>
    </w:rPr>
  </w:style>
  <w:style w:type="paragraph" w:customStyle="1" w:styleId="BFE0E0DDE26B4790B8375CE60F3FCF3D">
    <w:name w:val="BFE0E0DDE26B4790B8375CE60F3FCF3D"/>
    <w:rsid w:val="00DE2D4A"/>
    <w:rPr>
      <w:kern w:val="2"/>
      <w14:ligatures w14:val="standardContextual"/>
    </w:rPr>
  </w:style>
  <w:style w:type="paragraph" w:customStyle="1" w:styleId="2F7872B3276443958AF111C6799E22B3">
    <w:name w:val="2F7872B3276443958AF111C6799E22B3"/>
    <w:rsid w:val="00DE2D4A"/>
    <w:rPr>
      <w:kern w:val="2"/>
      <w14:ligatures w14:val="standardContextual"/>
    </w:rPr>
  </w:style>
  <w:style w:type="paragraph" w:customStyle="1" w:styleId="C2153C433E0D4AF1B3F68073B33E5227">
    <w:name w:val="C2153C433E0D4AF1B3F68073B33E5227"/>
    <w:rsid w:val="00047AF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27A2F0563E20477DA4FCB66C42694BE5">
    <w:name w:val="27A2F0563E20477DA4FCB66C42694BE5"/>
    <w:rsid w:val="00047AF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0B2D08D93724399ACF36695FF9C4B4F">
    <w:name w:val="B0B2D08D93724399ACF36695FF9C4B4F"/>
    <w:rsid w:val="00047AF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5AA8E77987F46CFA543870DC27DF68D">
    <w:name w:val="55AA8E77987F46CFA543870DC27DF68D"/>
    <w:rsid w:val="00047AF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B5C5B54DEE234D3FADE8E4743810FD9A">
    <w:name w:val="B5C5B54DEE234D3FADE8E4743810FD9A"/>
    <w:rsid w:val="00047AF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1DBDB051CADA492896EA4BA693E5F975">
    <w:name w:val="1DBDB051CADA492896EA4BA693E5F975"/>
    <w:rsid w:val="00047AF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22D4CA384E3419294FED73E22137C32">
    <w:name w:val="D22D4CA384E3419294FED73E22137C32"/>
    <w:rsid w:val="00047AF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22224A93BA84169AA34C816E966634D">
    <w:name w:val="922224A93BA84169AA34C816E966634D"/>
    <w:rsid w:val="00047AF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5676C8111D24476985DCED39FACF54E8">
    <w:name w:val="5676C8111D24476985DCED39FACF54E8"/>
    <w:rsid w:val="00047AF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A3CAFCEDCF7041D6A1308FB1B5D001F0">
    <w:name w:val="A3CAFCEDCF7041D6A1308FB1B5D001F0"/>
    <w:rsid w:val="00047AF9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3A0C1767F5F84DEF902A3E0DF31EB564">
    <w:name w:val="3A0C1767F5F84DEF902A3E0DF31EB564"/>
    <w:rsid w:val="00047AF9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7E2049-1649-4819-98F1-43876C82B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361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Marcin Albiniak</cp:lastModifiedBy>
  <cp:revision>2</cp:revision>
  <cp:lastPrinted>2009-12-03T13:50:00Z</cp:lastPrinted>
  <dcterms:created xsi:type="dcterms:W3CDTF">2024-03-20T12:08:00Z</dcterms:created>
  <dcterms:modified xsi:type="dcterms:W3CDTF">2024-04-12T13:39:00Z</dcterms:modified>
</cp:coreProperties>
</file>